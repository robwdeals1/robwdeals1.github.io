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7DDB" w:rsidRDefault="00BB7DDB" w:rsidP="002A5D76">
      <w:pPr>
        <w:widowControl w:val="0"/>
        <w:autoSpaceDE w:val="0"/>
        <w:autoSpaceDN w:val="0"/>
        <w:adjustRightInd w:val="0"/>
        <w:spacing w:after="240"/>
        <w:rPr>
          <w:rFonts w:ascii="Arial Narrow" w:hAnsi="Arial Narrow" w:cs="Times"/>
          <w:b/>
          <w:bCs/>
          <w:sz w:val="22"/>
          <w:szCs w:val="22"/>
        </w:rPr>
      </w:pPr>
    </w:p>
    <w:p w:rsidR="00BB7DDB" w:rsidRPr="00BB7DDB" w:rsidRDefault="00BB7DDB" w:rsidP="00BB7DDB">
      <w:pPr>
        <w:widowControl w:val="0"/>
        <w:autoSpaceDE w:val="0"/>
        <w:autoSpaceDN w:val="0"/>
        <w:adjustRightInd w:val="0"/>
        <w:spacing w:after="240"/>
        <w:jc w:val="center"/>
        <w:rPr>
          <w:rFonts w:ascii="Arial Narrow" w:hAnsi="Arial Narrow" w:cs="Times"/>
          <w:b/>
          <w:bCs/>
          <w:sz w:val="28"/>
          <w:szCs w:val="28"/>
        </w:rPr>
      </w:pPr>
      <w:r w:rsidRPr="00BB7DDB">
        <w:rPr>
          <w:rFonts w:ascii="Arial Narrow" w:hAnsi="Arial Narrow" w:cs="Times"/>
          <w:b/>
          <w:bCs/>
          <w:sz w:val="28"/>
          <w:szCs w:val="28"/>
        </w:rPr>
        <w:t>FRONT END WEB DEVELOPMENT COURSE SYLLABUS</w:t>
      </w:r>
    </w:p>
    <w:p w:rsidR="00BB7DDB" w:rsidRDefault="00BB7DDB" w:rsidP="002A5D76">
      <w:pPr>
        <w:widowControl w:val="0"/>
        <w:autoSpaceDE w:val="0"/>
        <w:autoSpaceDN w:val="0"/>
        <w:adjustRightInd w:val="0"/>
        <w:spacing w:after="240"/>
        <w:rPr>
          <w:rFonts w:ascii="Arial Narrow" w:hAnsi="Arial Narrow" w:cs="Times"/>
          <w:b/>
          <w:bCs/>
          <w:sz w:val="22"/>
          <w:szCs w:val="22"/>
        </w:rPr>
      </w:pPr>
    </w:p>
    <w:p w:rsidR="00BC60BD" w:rsidRPr="00B0258D" w:rsidRDefault="002A5D76" w:rsidP="002A5D76">
      <w:pPr>
        <w:widowControl w:val="0"/>
        <w:autoSpaceDE w:val="0"/>
        <w:autoSpaceDN w:val="0"/>
        <w:adjustRightInd w:val="0"/>
        <w:spacing w:after="240"/>
        <w:rPr>
          <w:rFonts w:ascii="Arial Narrow" w:hAnsi="Arial Narrow" w:cs="Times"/>
          <w:b/>
          <w:bCs/>
          <w:sz w:val="22"/>
          <w:szCs w:val="22"/>
        </w:rPr>
      </w:pPr>
      <w:r w:rsidRPr="00B0258D">
        <w:rPr>
          <w:rFonts w:ascii="Arial Narrow" w:hAnsi="Arial Narrow" w:cs="Times"/>
          <w:b/>
          <w:bCs/>
          <w:sz w:val="22"/>
          <w:szCs w:val="22"/>
        </w:rPr>
        <w:t>Who this course is for:</w:t>
      </w:r>
    </w:p>
    <w:p w:rsidR="002A5D76" w:rsidRPr="00B0258D" w:rsidRDefault="00602B94" w:rsidP="00040664">
      <w:pPr>
        <w:widowControl w:val="0"/>
        <w:autoSpaceDE w:val="0"/>
        <w:autoSpaceDN w:val="0"/>
        <w:adjustRightInd w:val="0"/>
        <w:spacing w:after="240"/>
        <w:ind w:right="-720"/>
        <w:rPr>
          <w:rFonts w:ascii="Arial Narrow" w:hAnsi="Arial Narrow" w:cs="Times"/>
          <w:sz w:val="22"/>
          <w:szCs w:val="22"/>
        </w:rPr>
      </w:pPr>
      <w:r>
        <w:rPr>
          <w:rFonts w:ascii="Arial Narrow" w:hAnsi="Arial Narrow" w:cs="Times"/>
          <w:b/>
          <w:bCs/>
          <w:sz w:val="22"/>
          <w:szCs w:val="22"/>
        </w:rPr>
        <w:t xml:space="preserve">1. </w:t>
      </w:r>
      <w:r w:rsidR="002A5D76" w:rsidRPr="00B0258D">
        <w:rPr>
          <w:rFonts w:ascii="Arial Narrow" w:hAnsi="Arial Narrow" w:cs="Times"/>
          <w:b/>
          <w:bCs/>
          <w:sz w:val="22"/>
          <w:szCs w:val="22"/>
        </w:rPr>
        <w:t>ENTREPRENEURS</w:t>
      </w:r>
      <w:r w:rsidR="0059216B" w:rsidRPr="00B0258D">
        <w:rPr>
          <w:rFonts w:ascii="Arial Narrow" w:hAnsi="Arial Narrow" w:cs="Times"/>
          <w:b/>
          <w:bCs/>
          <w:sz w:val="22"/>
          <w:szCs w:val="22"/>
        </w:rPr>
        <w:t xml:space="preserve"> AND STARTUPS </w:t>
      </w:r>
      <w:r w:rsidR="00B10EA6">
        <w:rPr>
          <w:rFonts w:ascii="Arial Narrow" w:hAnsi="Arial Narrow" w:cs="Times"/>
          <w:b/>
          <w:bCs/>
          <w:sz w:val="22"/>
          <w:szCs w:val="22"/>
        </w:rPr>
        <w:t xml:space="preserve"> </w:t>
      </w:r>
      <w:r w:rsidR="0059216B" w:rsidRPr="00B0258D">
        <w:rPr>
          <w:rFonts w:ascii="Arial Narrow" w:hAnsi="Arial Narrow" w:cs="Times"/>
          <w:b/>
          <w:bCs/>
          <w:sz w:val="22"/>
          <w:szCs w:val="22"/>
        </w:rPr>
        <w:br/>
      </w:r>
      <w:r w:rsidR="0059216B" w:rsidRPr="00B0258D">
        <w:rPr>
          <w:rFonts w:ascii="Arial Narrow" w:hAnsi="Arial Narrow" w:cs="Times"/>
          <w:sz w:val="22"/>
          <w:szCs w:val="22"/>
        </w:rPr>
        <w:t>Gain the skills you need to prototype and develop the elements of your MVP or create a showcase for your product / idea.</w:t>
      </w:r>
    </w:p>
    <w:p w:rsidR="009654DC" w:rsidRDefault="00602B94" w:rsidP="009654DC">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 xml:space="preserve">2. </w:t>
      </w:r>
      <w:r w:rsidR="0059216B" w:rsidRPr="00B0258D">
        <w:rPr>
          <w:rFonts w:ascii="Arial Narrow" w:hAnsi="Arial Narrow" w:cs="Times"/>
          <w:b/>
          <w:bCs/>
          <w:sz w:val="22"/>
          <w:szCs w:val="22"/>
        </w:rPr>
        <w:t>NEW CAREER</w:t>
      </w:r>
      <w:r w:rsidR="00BC60BD" w:rsidRPr="00B0258D">
        <w:rPr>
          <w:rFonts w:ascii="Arial Narrow" w:hAnsi="Arial Narrow" w:cs="Times"/>
          <w:b/>
          <w:bCs/>
          <w:sz w:val="22"/>
          <w:szCs w:val="22"/>
        </w:rPr>
        <w:br/>
      </w:r>
      <w:r w:rsidR="0059216B" w:rsidRPr="00B0258D">
        <w:rPr>
          <w:rFonts w:ascii="Arial Narrow" w:hAnsi="Arial Narrow" w:cs="Times"/>
          <w:sz w:val="22"/>
          <w:szCs w:val="22"/>
        </w:rPr>
        <w:t>Looking to get into web development as a new career? Smart move!</w:t>
      </w:r>
      <w:r w:rsidR="0059216B" w:rsidRPr="00B0258D">
        <w:rPr>
          <w:rFonts w:ascii="Arial Narrow" w:hAnsi="Arial Narrow" w:cs="Times"/>
          <w:sz w:val="22"/>
          <w:szCs w:val="22"/>
        </w:rPr>
        <w:br/>
      </w:r>
      <w:r w:rsidR="009654DC">
        <w:rPr>
          <w:rFonts w:ascii="Arial Narrow" w:hAnsi="Arial Narrow" w:cs="Times"/>
          <w:sz w:val="22"/>
          <w:szCs w:val="22"/>
        </w:rPr>
        <w:t>This skill set is in high demand, and can be learned without prior coding experience.</w:t>
      </w:r>
    </w:p>
    <w:p w:rsidR="002A5D76" w:rsidRPr="00B0258D" w:rsidRDefault="009654DC" w:rsidP="009654DC">
      <w:pPr>
        <w:widowControl w:val="0"/>
        <w:autoSpaceDE w:val="0"/>
        <w:autoSpaceDN w:val="0"/>
        <w:adjustRightInd w:val="0"/>
        <w:spacing w:after="240"/>
        <w:rPr>
          <w:rFonts w:ascii="Arial Narrow" w:hAnsi="Arial Narrow" w:cs="Times"/>
          <w:b/>
          <w:bCs/>
          <w:sz w:val="22"/>
          <w:szCs w:val="22"/>
        </w:rPr>
      </w:pPr>
      <w:r>
        <w:rPr>
          <w:rFonts w:ascii="Arial Narrow" w:hAnsi="Arial Narrow" w:cs="Times"/>
          <w:b/>
          <w:bCs/>
          <w:sz w:val="22"/>
          <w:szCs w:val="22"/>
        </w:rPr>
        <w:t xml:space="preserve"> </w:t>
      </w:r>
      <w:r w:rsidR="00602B94">
        <w:rPr>
          <w:rFonts w:ascii="Arial Narrow" w:hAnsi="Arial Narrow" w:cs="Times"/>
          <w:b/>
          <w:bCs/>
          <w:sz w:val="22"/>
          <w:szCs w:val="22"/>
        </w:rPr>
        <w:t xml:space="preserve">3. </w:t>
      </w:r>
      <w:r w:rsidR="00BC60BD" w:rsidRPr="00B0258D">
        <w:rPr>
          <w:rFonts w:ascii="Arial Narrow" w:hAnsi="Arial Narrow" w:cs="Times"/>
          <w:b/>
          <w:bCs/>
          <w:sz w:val="22"/>
          <w:szCs w:val="22"/>
        </w:rPr>
        <w:t>UX DESIGNERS OR DATABASE DESIGNERS</w:t>
      </w:r>
      <w:r w:rsidR="00BC60BD" w:rsidRPr="00B0258D">
        <w:rPr>
          <w:rFonts w:ascii="Arial Narrow" w:hAnsi="Arial Narrow" w:cs="Times"/>
          <w:b/>
          <w:bCs/>
          <w:sz w:val="22"/>
          <w:szCs w:val="22"/>
        </w:rPr>
        <w:br/>
      </w:r>
      <w:r w:rsidR="00BC60BD" w:rsidRPr="00B0258D">
        <w:rPr>
          <w:rFonts w:ascii="Arial Narrow" w:hAnsi="Arial Narrow" w:cs="Times"/>
          <w:bCs/>
          <w:sz w:val="22"/>
          <w:szCs w:val="22"/>
        </w:rPr>
        <w:t>G</w:t>
      </w:r>
      <w:r w:rsidR="004534B0">
        <w:rPr>
          <w:rFonts w:ascii="Arial Narrow" w:hAnsi="Arial Narrow" w:cs="Times"/>
          <w:bCs/>
          <w:sz w:val="22"/>
          <w:szCs w:val="22"/>
        </w:rPr>
        <w:t xml:space="preserve">et practical skills </w:t>
      </w:r>
      <w:r w:rsidR="00C020BC">
        <w:rPr>
          <w:rFonts w:ascii="Arial Narrow" w:hAnsi="Arial Narrow" w:cs="Times"/>
          <w:bCs/>
          <w:sz w:val="22"/>
          <w:szCs w:val="22"/>
        </w:rPr>
        <w:t>to help realize your UX d</w:t>
      </w:r>
      <w:r w:rsidR="00BC60BD" w:rsidRPr="00B0258D">
        <w:rPr>
          <w:rFonts w:ascii="Arial Narrow" w:hAnsi="Arial Narrow" w:cs="Times"/>
          <w:bCs/>
          <w:sz w:val="22"/>
          <w:szCs w:val="22"/>
        </w:rPr>
        <w:t>esign</w:t>
      </w:r>
      <w:r w:rsidR="00C020BC">
        <w:rPr>
          <w:rFonts w:ascii="Arial Narrow" w:hAnsi="Arial Narrow" w:cs="Times"/>
          <w:bCs/>
          <w:sz w:val="22"/>
          <w:szCs w:val="22"/>
        </w:rPr>
        <w:t>,</w:t>
      </w:r>
      <w:r w:rsidR="00BC60BD" w:rsidRPr="00B0258D">
        <w:rPr>
          <w:rFonts w:ascii="Arial Narrow" w:hAnsi="Arial Narrow" w:cs="Times"/>
          <w:bCs/>
          <w:sz w:val="22"/>
          <w:szCs w:val="22"/>
        </w:rPr>
        <w:t xml:space="preserve"> or </w:t>
      </w:r>
      <w:r w:rsidR="00C020BC">
        <w:rPr>
          <w:rFonts w:ascii="Arial Narrow" w:hAnsi="Arial Narrow" w:cs="Times"/>
          <w:bCs/>
          <w:sz w:val="22"/>
          <w:szCs w:val="22"/>
        </w:rPr>
        <w:t xml:space="preserve">supplement your knowledge of </w:t>
      </w:r>
      <w:r w:rsidR="00BC60BD" w:rsidRPr="00B0258D">
        <w:rPr>
          <w:rFonts w:ascii="Arial Narrow" w:hAnsi="Arial Narrow" w:cs="Times"/>
          <w:bCs/>
          <w:sz w:val="22"/>
          <w:szCs w:val="22"/>
        </w:rPr>
        <w:t>back end coding</w:t>
      </w:r>
      <w:r w:rsidR="00C020BC">
        <w:rPr>
          <w:rFonts w:ascii="Arial Narrow" w:hAnsi="Arial Narrow" w:cs="Times"/>
          <w:bCs/>
          <w:sz w:val="22"/>
          <w:szCs w:val="22"/>
        </w:rPr>
        <w:t xml:space="preserve"> with functional user interfaces.</w:t>
      </w:r>
    </w:p>
    <w:p w:rsidR="002A5D76" w:rsidRPr="00B0258D" w:rsidRDefault="00602B94" w:rsidP="002A5D76">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 xml:space="preserve">4. </w:t>
      </w:r>
      <w:r w:rsidR="00BC60BD" w:rsidRPr="00B0258D">
        <w:rPr>
          <w:rFonts w:ascii="Arial Narrow" w:hAnsi="Arial Narrow" w:cs="Times"/>
          <w:b/>
          <w:bCs/>
          <w:sz w:val="22"/>
          <w:szCs w:val="22"/>
        </w:rPr>
        <w:t>NEW TO THE FIELD</w:t>
      </w:r>
      <w:r w:rsidR="00BC60BD" w:rsidRPr="00B0258D">
        <w:rPr>
          <w:rFonts w:ascii="Arial Narrow" w:hAnsi="Arial Narrow" w:cs="Times"/>
          <w:sz w:val="22"/>
          <w:szCs w:val="22"/>
        </w:rPr>
        <w:br/>
      </w:r>
      <w:r w:rsidR="00C020BC">
        <w:rPr>
          <w:rFonts w:ascii="Arial Narrow" w:hAnsi="Arial Narrow" w:cs="Times"/>
          <w:sz w:val="22"/>
          <w:szCs w:val="22"/>
        </w:rPr>
        <w:t>As long as you have experience using a computer</w:t>
      </w:r>
      <w:r w:rsidR="00BC60BD" w:rsidRPr="00B0258D">
        <w:rPr>
          <w:rFonts w:ascii="Arial Narrow" w:hAnsi="Arial Narrow" w:cs="Times"/>
          <w:sz w:val="22"/>
          <w:szCs w:val="22"/>
        </w:rPr>
        <w:t xml:space="preserve">, you can learn </w:t>
      </w:r>
      <w:r w:rsidR="00C020BC">
        <w:rPr>
          <w:rFonts w:ascii="Arial Narrow" w:hAnsi="Arial Narrow" w:cs="Times"/>
          <w:sz w:val="22"/>
          <w:szCs w:val="22"/>
        </w:rPr>
        <w:t xml:space="preserve">how to use </w:t>
      </w:r>
      <w:r w:rsidR="00BC60BD" w:rsidRPr="00B0258D">
        <w:rPr>
          <w:rFonts w:ascii="Arial Narrow" w:hAnsi="Arial Narrow" w:cs="Times"/>
          <w:sz w:val="22"/>
          <w:szCs w:val="22"/>
        </w:rPr>
        <w:t>HTML, CSS and Javascript to build custom websites from scratch.</w:t>
      </w:r>
    </w:p>
    <w:p w:rsidR="00C020BC" w:rsidRDefault="00C020BC" w:rsidP="002A5D76">
      <w:pPr>
        <w:widowControl w:val="0"/>
        <w:autoSpaceDE w:val="0"/>
        <w:autoSpaceDN w:val="0"/>
        <w:adjustRightInd w:val="0"/>
        <w:spacing w:after="240"/>
        <w:rPr>
          <w:rFonts w:ascii="Arial Narrow" w:hAnsi="Arial Narrow" w:cs="Times"/>
          <w:b/>
          <w:bCs/>
          <w:sz w:val="22"/>
          <w:szCs w:val="22"/>
        </w:rPr>
      </w:pPr>
      <w:r>
        <w:rPr>
          <w:rFonts w:ascii="Arial Narrow" w:hAnsi="Arial Narrow" w:cs="Times"/>
          <w:b/>
          <w:bCs/>
          <w:sz w:val="22"/>
          <w:szCs w:val="22"/>
        </w:rPr>
        <w:t>Weekly Breakdown</w:t>
      </w:r>
    </w:p>
    <w:p w:rsidR="008E761B" w:rsidRDefault="008E761B" w:rsidP="008E761B">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Week 1</w:t>
      </w:r>
      <w:r>
        <w:rPr>
          <w:rFonts w:ascii="Arial Narrow" w:hAnsi="Arial Narrow" w:cs="Times"/>
          <w:sz w:val="22"/>
          <w:szCs w:val="22"/>
        </w:rPr>
        <w:br/>
      </w:r>
      <w:r>
        <w:rPr>
          <w:rFonts w:ascii="Arial Narrow" w:hAnsi="Arial Narrow" w:cs="Times"/>
          <w:b/>
          <w:bCs/>
          <w:sz w:val="22"/>
          <w:szCs w:val="22"/>
        </w:rPr>
        <w:t xml:space="preserve">Intro to </w:t>
      </w:r>
      <w:r w:rsidR="002A5D76" w:rsidRPr="00B0258D">
        <w:rPr>
          <w:rFonts w:ascii="Arial Narrow" w:hAnsi="Arial Narrow" w:cs="Times"/>
          <w:b/>
          <w:bCs/>
          <w:sz w:val="22"/>
          <w:szCs w:val="22"/>
        </w:rPr>
        <w:t>HTML</w:t>
      </w:r>
      <w:r w:rsidR="00F46815">
        <w:rPr>
          <w:rFonts w:ascii="Arial Narrow" w:hAnsi="Arial Narrow" w:cs="Times"/>
          <w:b/>
          <w:bCs/>
          <w:sz w:val="22"/>
          <w:szCs w:val="22"/>
        </w:rPr>
        <w:t xml:space="preserve"> </w:t>
      </w:r>
      <w:r>
        <w:rPr>
          <w:rFonts w:ascii="Arial Narrow" w:hAnsi="Arial Narrow" w:cs="Lucida Grande"/>
          <w:b/>
          <w:bCs/>
          <w:sz w:val="22"/>
          <w:szCs w:val="22"/>
        </w:rPr>
        <w:t>&amp; CSS</w:t>
      </w:r>
      <w:r w:rsidR="00B0258D">
        <w:rPr>
          <w:rFonts w:ascii="Arial Narrow" w:hAnsi="Arial Narrow" w:cs="Times"/>
          <w:sz w:val="22"/>
          <w:szCs w:val="22"/>
        </w:rPr>
        <w:br/>
      </w:r>
      <w:r w:rsidR="002A5D76" w:rsidRPr="00B0258D">
        <w:rPr>
          <w:rFonts w:ascii="Arial Narrow" w:hAnsi="Arial Narrow" w:cs="Times"/>
          <w:sz w:val="22"/>
          <w:szCs w:val="22"/>
        </w:rPr>
        <w:t xml:space="preserve">Intro to </w:t>
      </w:r>
      <w:r w:rsidR="00C020BC">
        <w:rPr>
          <w:rFonts w:ascii="Arial Narrow" w:hAnsi="Arial Narrow" w:cs="Times"/>
          <w:sz w:val="22"/>
          <w:szCs w:val="22"/>
        </w:rPr>
        <w:t>Web Development</w:t>
      </w:r>
      <w:r w:rsidR="002A5D76" w:rsidRPr="00B0258D">
        <w:rPr>
          <w:rFonts w:ascii="Arial Narrow" w:hAnsi="Arial Narrow" w:cs="Times"/>
          <w:sz w:val="22"/>
          <w:szCs w:val="22"/>
        </w:rPr>
        <w:t xml:space="preserve"> </w:t>
      </w:r>
      <w:r w:rsidR="00BC60BD" w:rsidRPr="00B0258D">
        <w:rPr>
          <w:rFonts w:ascii="Arial Narrow" w:hAnsi="Arial Narrow" w:cs="Times"/>
          <w:sz w:val="22"/>
          <w:szCs w:val="22"/>
        </w:rPr>
        <w:br/>
      </w:r>
      <w:r w:rsidR="002B3BE8">
        <w:rPr>
          <w:rFonts w:ascii="Arial Narrow" w:hAnsi="Arial Narrow" w:cs="Times"/>
          <w:sz w:val="22"/>
          <w:szCs w:val="22"/>
        </w:rPr>
        <w:t>HTML</w:t>
      </w:r>
      <w:r w:rsidR="002A5D76" w:rsidRPr="00B0258D">
        <w:rPr>
          <w:rFonts w:ascii="Arial Narrow" w:hAnsi="Arial Narrow" w:cs="Times"/>
          <w:sz w:val="22"/>
          <w:szCs w:val="22"/>
        </w:rPr>
        <w:t>/CSS Basics</w:t>
      </w:r>
      <w:r w:rsidR="00C020BC">
        <w:rPr>
          <w:rFonts w:ascii="Arial Narrow" w:hAnsi="Arial Narrow" w:cs="Times"/>
          <w:sz w:val="22"/>
          <w:szCs w:val="22"/>
        </w:rPr>
        <w:br/>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r>
      <w:r w:rsidR="00C020BC">
        <w:rPr>
          <w:rFonts w:ascii="Arial Narrow" w:hAnsi="Arial Narrow" w:cs="Times"/>
          <w:sz w:val="22"/>
          <w:szCs w:val="22"/>
        </w:rPr>
        <w:softHyphen/>
        <w:t>Advanced CSS: Complex Selectors</w:t>
      </w:r>
      <w:r w:rsidR="00C020BC" w:rsidRPr="00C020BC">
        <w:rPr>
          <w:rFonts w:ascii="Arial Narrow" w:hAnsi="Arial Narrow" w:cs="Times"/>
          <w:sz w:val="22"/>
          <w:szCs w:val="22"/>
        </w:rPr>
        <w:t xml:space="preserve"> </w:t>
      </w:r>
      <w:r w:rsidR="00C020BC" w:rsidRPr="00B0258D">
        <w:rPr>
          <w:rFonts w:ascii="Arial Narrow" w:hAnsi="Arial Narrow" w:cs="Times"/>
          <w:sz w:val="22"/>
          <w:szCs w:val="22"/>
        </w:rPr>
        <w:br/>
      </w:r>
      <w:r w:rsidR="00C020BC">
        <w:rPr>
          <w:rFonts w:ascii="Arial Narrow" w:hAnsi="Arial Narrow" w:cs="Times"/>
          <w:sz w:val="22"/>
          <w:szCs w:val="22"/>
        </w:rPr>
        <w:t>Advanced CSS: The Box Model</w:t>
      </w:r>
      <w:r w:rsidR="00C020BC">
        <w:rPr>
          <w:rFonts w:ascii="Arial Narrow" w:hAnsi="Arial Narrow" w:cs="Times"/>
          <w:sz w:val="22"/>
          <w:szCs w:val="22"/>
        </w:rPr>
        <w:br/>
      </w:r>
      <w:r w:rsidR="00737FC8">
        <w:rPr>
          <w:rFonts w:ascii="Arial Narrow" w:hAnsi="Arial Narrow" w:cs="Times"/>
          <w:sz w:val="22"/>
          <w:szCs w:val="22"/>
        </w:rPr>
        <w:t>Bootstrap, Responsivenes</w:t>
      </w:r>
      <w:r w:rsidR="00C020BC">
        <w:rPr>
          <w:rFonts w:ascii="Arial Narrow" w:hAnsi="Arial Narrow" w:cs="Times"/>
          <w:sz w:val="22"/>
          <w:szCs w:val="22"/>
        </w:rPr>
        <w:t>s, and Grid-Based Design</w:t>
      </w:r>
    </w:p>
    <w:p w:rsidR="00737FC8" w:rsidRDefault="00737FC8" w:rsidP="00737FC8">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Week 2</w:t>
      </w:r>
      <w:r>
        <w:rPr>
          <w:rFonts w:ascii="Arial Narrow" w:hAnsi="Arial Narrow" w:cs="Times"/>
          <w:sz w:val="22"/>
          <w:szCs w:val="22"/>
        </w:rPr>
        <w:br/>
      </w:r>
      <w:r>
        <w:rPr>
          <w:rFonts w:ascii="Arial Narrow" w:hAnsi="Arial Narrow" w:cs="Times"/>
          <w:b/>
          <w:bCs/>
          <w:sz w:val="22"/>
          <w:szCs w:val="22"/>
        </w:rPr>
        <w:t>Intro to Javascript</w:t>
      </w:r>
      <w:r>
        <w:rPr>
          <w:rFonts w:ascii="Arial Narrow" w:hAnsi="Arial Narrow" w:cs="Times"/>
          <w:sz w:val="22"/>
          <w:szCs w:val="22"/>
        </w:rPr>
        <w:br/>
        <w:t>JavaScript &amp; Computational Thinking</w:t>
      </w:r>
      <w:r w:rsidRPr="00B0258D">
        <w:rPr>
          <w:rFonts w:ascii="Arial Narrow" w:hAnsi="Arial Narrow" w:cs="Times"/>
          <w:sz w:val="22"/>
          <w:szCs w:val="22"/>
        </w:rPr>
        <w:t xml:space="preserve"> </w:t>
      </w:r>
      <w:r w:rsidRPr="00B0258D">
        <w:rPr>
          <w:rFonts w:ascii="Arial Narrow" w:hAnsi="Arial Narrow" w:cs="Times"/>
          <w:sz w:val="22"/>
          <w:szCs w:val="22"/>
        </w:rPr>
        <w:br/>
      </w:r>
      <w:r>
        <w:rPr>
          <w:rFonts w:ascii="Arial Narrow" w:hAnsi="Arial Narrow" w:cs="Times"/>
          <w:sz w:val="22"/>
          <w:szCs w:val="22"/>
        </w:rPr>
        <w:t>Manipulating the DOM</w:t>
      </w:r>
      <w:r>
        <w:rPr>
          <w:rFonts w:ascii="Arial Narrow" w:hAnsi="Arial Narrow" w:cs="Times"/>
          <w:sz w:val="22"/>
          <w:szCs w:val="22"/>
        </w:rPr>
        <w:br/>
        <w:t>Conditional Statements &amp; Loops</w:t>
      </w:r>
      <w:r w:rsidRPr="00C020BC">
        <w:rPr>
          <w:rFonts w:ascii="Arial Narrow" w:hAnsi="Arial Narrow" w:cs="Times"/>
          <w:sz w:val="22"/>
          <w:szCs w:val="22"/>
        </w:rPr>
        <w:t xml:space="preserve"> </w:t>
      </w:r>
      <w:r w:rsidRPr="00B0258D">
        <w:rPr>
          <w:rFonts w:ascii="Arial Narrow" w:hAnsi="Arial Narrow" w:cs="Times"/>
          <w:sz w:val="22"/>
          <w:szCs w:val="22"/>
        </w:rPr>
        <w:br/>
      </w:r>
      <w:r>
        <w:rPr>
          <w:rFonts w:ascii="Arial Narrow" w:hAnsi="Arial Narrow" w:cs="Times"/>
          <w:sz w:val="22"/>
          <w:szCs w:val="22"/>
        </w:rPr>
        <w:t>Objects, Functions, &amp; Arrays</w:t>
      </w:r>
      <w:r>
        <w:rPr>
          <w:rFonts w:ascii="Arial Narrow" w:hAnsi="Arial Narrow" w:cs="Times"/>
          <w:sz w:val="22"/>
          <w:szCs w:val="22"/>
        </w:rPr>
        <w:br/>
        <w:t>jQuery</w:t>
      </w:r>
      <w:r w:rsidR="00A46B24">
        <w:rPr>
          <w:rFonts w:ascii="Arial Narrow" w:hAnsi="Arial Narrow" w:cs="Times"/>
          <w:sz w:val="22"/>
          <w:szCs w:val="22"/>
        </w:rPr>
        <w:t xml:space="preserve"> </w:t>
      </w:r>
      <w:r w:rsidR="00A46B24">
        <w:rPr>
          <w:rFonts w:ascii="Arial Narrow" w:hAnsi="Arial Narrow" w:cs="Times"/>
          <w:sz w:val="22"/>
          <w:szCs w:val="22"/>
        </w:rPr>
        <w:br/>
        <w:t>Version Control &amp; Static Hosting</w:t>
      </w:r>
    </w:p>
    <w:p w:rsidR="00256FB1" w:rsidRDefault="00737FC8" w:rsidP="00737FC8">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Week 3</w:t>
      </w:r>
      <w:r>
        <w:rPr>
          <w:rFonts w:ascii="Arial Narrow" w:hAnsi="Arial Narrow" w:cs="Times"/>
          <w:sz w:val="22"/>
          <w:szCs w:val="22"/>
        </w:rPr>
        <w:br/>
      </w:r>
      <w:r w:rsidR="00473DB8">
        <w:rPr>
          <w:rFonts w:ascii="Arial Narrow" w:hAnsi="Arial Narrow" w:cs="Times"/>
          <w:b/>
          <w:bCs/>
          <w:sz w:val="22"/>
          <w:szCs w:val="22"/>
        </w:rPr>
        <w:t xml:space="preserve">Advanced </w:t>
      </w:r>
      <w:r>
        <w:rPr>
          <w:rFonts w:ascii="Arial Narrow" w:hAnsi="Arial Narrow" w:cs="Times"/>
          <w:b/>
          <w:bCs/>
          <w:sz w:val="22"/>
          <w:szCs w:val="22"/>
        </w:rPr>
        <w:t>Web Development</w:t>
      </w:r>
      <w:r w:rsidR="00473DB8">
        <w:rPr>
          <w:rFonts w:ascii="Arial Narrow" w:hAnsi="Arial Narrow" w:cs="Times"/>
          <w:sz w:val="22"/>
          <w:szCs w:val="22"/>
        </w:rPr>
        <w:t xml:space="preserve"> </w:t>
      </w:r>
      <w:r>
        <w:rPr>
          <w:rFonts w:ascii="Arial Narrow" w:hAnsi="Arial Narrow" w:cs="Times"/>
          <w:sz w:val="22"/>
          <w:szCs w:val="22"/>
        </w:rPr>
        <w:br/>
      </w:r>
      <w:r w:rsidR="00473DB8">
        <w:rPr>
          <w:rFonts w:ascii="Arial Narrow" w:hAnsi="Arial Narrow" w:cs="Times"/>
          <w:sz w:val="22"/>
          <w:szCs w:val="22"/>
        </w:rPr>
        <w:t>Programming Paradigms &amp; Web Development</w:t>
      </w:r>
      <w:r w:rsidR="00473DB8" w:rsidRPr="00C020BC">
        <w:rPr>
          <w:rFonts w:ascii="Arial Narrow" w:hAnsi="Arial Narrow" w:cs="Times"/>
          <w:sz w:val="22"/>
          <w:szCs w:val="22"/>
        </w:rPr>
        <w:t xml:space="preserve"> </w:t>
      </w:r>
      <w:r w:rsidR="00473DB8" w:rsidRPr="00B0258D">
        <w:rPr>
          <w:rFonts w:ascii="Arial Narrow" w:hAnsi="Arial Narrow" w:cs="Times"/>
          <w:sz w:val="22"/>
          <w:szCs w:val="22"/>
        </w:rPr>
        <w:br/>
      </w:r>
      <w:r w:rsidR="00473DB8">
        <w:rPr>
          <w:rFonts w:ascii="Arial Narrow" w:hAnsi="Arial Narrow" w:cs="Times"/>
          <w:sz w:val="22"/>
          <w:szCs w:val="22"/>
        </w:rPr>
        <w:t>AJAX &amp; JSON</w:t>
      </w:r>
      <w:r w:rsidR="00473DB8">
        <w:rPr>
          <w:rFonts w:ascii="Arial Narrow" w:hAnsi="Arial Narrow" w:cs="Times"/>
          <w:sz w:val="22"/>
          <w:szCs w:val="22"/>
        </w:rPr>
        <w:br/>
        <w:t>Advanced jQuery</w:t>
      </w:r>
      <w:r w:rsidR="00256FB1" w:rsidRPr="00256FB1">
        <w:rPr>
          <w:rFonts w:ascii="Arial Narrow" w:hAnsi="Arial Narrow" w:cs="Times"/>
          <w:sz w:val="22"/>
          <w:szCs w:val="22"/>
        </w:rPr>
        <w:t xml:space="preserve"> </w:t>
      </w:r>
      <w:r w:rsidR="00256FB1">
        <w:rPr>
          <w:rFonts w:ascii="Arial Narrow" w:hAnsi="Arial Narrow" w:cs="Times"/>
          <w:sz w:val="22"/>
          <w:szCs w:val="22"/>
        </w:rPr>
        <w:br/>
        <w:t>jQueryUI</w:t>
      </w:r>
    </w:p>
    <w:p w:rsidR="00256FB1" w:rsidRDefault="00256FB1" w:rsidP="00737FC8">
      <w:pPr>
        <w:widowControl w:val="0"/>
        <w:autoSpaceDE w:val="0"/>
        <w:autoSpaceDN w:val="0"/>
        <w:adjustRightInd w:val="0"/>
        <w:spacing w:after="240"/>
        <w:rPr>
          <w:rFonts w:ascii="Arial Narrow" w:hAnsi="Arial Narrow" w:cs="Times"/>
          <w:sz w:val="22"/>
          <w:szCs w:val="22"/>
        </w:rPr>
      </w:pPr>
    </w:p>
    <w:p w:rsidR="00256FB1" w:rsidRDefault="00256FB1" w:rsidP="00737FC8">
      <w:pPr>
        <w:widowControl w:val="0"/>
        <w:autoSpaceDE w:val="0"/>
        <w:autoSpaceDN w:val="0"/>
        <w:adjustRightInd w:val="0"/>
        <w:spacing w:after="240"/>
        <w:rPr>
          <w:rFonts w:ascii="Arial Narrow" w:hAnsi="Arial Narrow" w:cs="Times"/>
          <w:sz w:val="22"/>
          <w:szCs w:val="22"/>
        </w:rPr>
      </w:pPr>
    </w:p>
    <w:p w:rsidR="00737FC8" w:rsidRDefault="00256FB1" w:rsidP="00256FB1">
      <w:pPr>
        <w:widowControl w:val="0"/>
        <w:autoSpaceDE w:val="0"/>
        <w:autoSpaceDN w:val="0"/>
        <w:adjustRightInd w:val="0"/>
        <w:spacing w:after="240"/>
        <w:rPr>
          <w:rFonts w:ascii="Arial Narrow" w:hAnsi="Arial Narrow" w:cs="Times"/>
          <w:sz w:val="22"/>
          <w:szCs w:val="22"/>
        </w:rPr>
      </w:pPr>
      <w:r>
        <w:rPr>
          <w:rFonts w:ascii="Arial Narrow" w:hAnsi="Arial Narrow" w:cs="Times"/>
          <w:b/>
          <w:bCs/>
          <w:sz w:val="22"/>
          <w:szCs w:val="22"/>
        </w:rPr>
        <w:t xml:space="preserve">Week </w:t>
      </w:r>
      <w:r w:rsidR="00A46B24">
        <w:rPr>
          <w:rFonts w:ascii="Arial Narrow" w:hAnsi="Arial Narrow" w:cs="Times"/>
          <w:b/>
          <w:bCs/>
          <w:sz w:val="22"/>
          <w:szCs w:val="22"/>
        </w:rPr>
        <w:t>4</w:t>
      </w:r>
      <w:r>
        <w:rPr>
          <w:rFonts w:ascii="Arial Narrow" w:hAnsi="Arial Narrow" w:cs="Times"/>
          <w:sz w:val="22"/>
          <w:szCs w:val="22"/>
        </w:rPr>
        <w:br/>
      </w:r>
      <w:r>
        <w:rPr>
          <w:rFonts w:ascii="Arial Narrow" w:hAnsi="Arial Narrow" w:cs="Times"/>
          <w:b/>
          <w:bCs/>
          <w:sz w:val="22"/>
          <w:szCs w:val="22"/>
        </w:rPr>
        <w:t>Using APIs</w:t>
      </w:r>
      <w:r>
        <w:rPr>
          <w:rFonts w:ascii="Arial Narrow" w:hAnsi="Arial Narrow" w:cs="Times"/>
          <w:sz w:val="22"/>
          <w:szCs w:val="22"/>
        </w:rPr>
        <w:t xml:space="preserve"> </w:t>
      </w:r>
      <w:r>
        <w:rPr>
          <w:rFonts w:ascii="Arial Narrow" w:hAnsi="Arial Narrow" w:cs="Times"/>
          <w:sz w:val="22"/>
          <w:szCs w:val="22"/>
        </w:rPr>
        <w:br/>
        <w:t>Intro to Databases</w:t>
      </w:r>
      <w:r w:rsidRPr="00C020BC">
        <w:rPr>
          <w:rFonts w:ascii="Arial Narrow" w:hAnsi="Arial Narrow" w:cs="Times"/>
          <w:sz w:val="22"/>
          <w:szCs w:val="22"/>
        </w:rPr>
        <w:t xml:space="preserve"> </w:t>
      </w:r>
      <w:r w:rsidRPr="00B0258D">
        <w:rPr>
          <w:rFonts w:ascii="Arial Narrow" w:hAnsi="Arial Narrow" w:cs="Times"/>
          <w:sz w:val="22"/>
          <w:szCs w:val="22"/>
        </w:rPr>
        <w:br/>
      </w:r>
      <w:r>
        <w:rPr>
          <w:rFonts w:ascii="Arial Narrow" w:hAnsi="Arial Narrow" w:cs="Times"/>
          <w:sz w:val="22"/>
          <w:szCs w:val="22"/>
        </w:rPr>
        <w:t>Object Oriented Javascript</w:t>
      </w:r>
      <w:r>
        <w:rPr>
          <w:rFonts w:ascii="Arial Narrow" w:hAnsi="Arial Narrow" w:cs="Times"/>
          <w:sz w:val="22"/>
          <w:szCs w:val="22"/>
        </w:rPr>
        <w:br/>
      </w:r>
      <w:r w:rsidR="009461C1">
        <w:rPr>
          <w:rFonts w:ascii="Arial Narrow" w:hAnsi="Arial Narrow" w:cs="Times"/>
          <w:sz w:val="22"/>
          <w:szCs w:val="22"/>
        </w:rPr>
        <w:t>Portfolio Completion</w:t>
      </w:r>
    </w:p>
    <w:p w:rsidR="000B102E" w:rsidRDefault="000B102E" w:rsidP="002A5D76">
      <w:pPr>
        <w:widowControl w:val="0"/>
        <w:autoSpaceDE w:val="0"/>
        <w:autoSpaceDN w:val="0"/>
        <w:adjustRightInd w:val="0"/>
        <w:spacing w:after="240"/>
        <w:rPr>
          <w:rFonts w:ascii="Arial Narrow" w:hAnsi="Arial Narrow" w:cs="Times"/>
          <w:b/>
          <w:bCs/>
          <w:sz w:val="22"/>
          <w:szCs w:val="22"/>
        </w:rPr>
      </w:pPr>
      <w:r>
        <w:rPr>
          <w:rFonts w:ascii="Arial Narrow" w:hAnsi="Arial Narrow" w:cs="Times"/>
          <w:b/>
          <w:bCs/>
          <w:sz w:val="22"/>
          <w:szCs w:val="22"/>
        </w:rPr>
        <w:t>What This Course Is</w:t>
      </w:r>
    </w:p>
    <w:p w:rsidR="002A5D76" w:rsidRPr="000B102E" w:rsidRDefault="000B102E" w:rsidP="002A5D76">
      <w:pPr>
        <w:widowControl w:val="0"/>
        <w:autoSpaceDE w:val="0"/>
        <w:autoSpaceDN w:val="0"/>
        <w:adjustRightInd w:val="0"/>
        <w:spacing w:after="240"/>
        <w:rPr>
          <w:rFonts w:ascii="Arial Narrow" w:hAnsi="Arial Narrow" w:cs="Times"/>
          <w:bCs/>
          <w:sz w:val="22"/>
          <w:szCs w:val="22"/>
        </w:rPr>
      </w:pPr>
      <w:r>
        <w:rPr>
          <w:rFonts w:ascii="Arial Narrow" w:hAnsi="Arial Narrow" w:cs="Times"/>
          <w:bCs/>
          <w:sz w:val="22"/>
          <w:szCs w:val="22"/>
        </w:rPr>
        <w:t xml:space="preserve">This course is meant to be a detailed introduction to the world of front-end web development, programming, and computational thinking. </w:t>
      </w:r>
      <w:r w:rsidR="002A5D76" w:rsidRPr="00B0258D">
        <w:rPr>
          <w:rFonts w:ascii="Arial Narrow" w:hAnsi="Arial Narrow" w:cs="Times"/>
          <w:sz w:val="22"/>
          <w:szCs w:val="22"/>
        </w:rPr>
        <w:t xml:space="preserve">The final </w:t>
      </w:r>
      <w:r w:rsidR="00D97186">
        <w:rPr>
          <w:rFonts w:ascii="Arial Narrow" w:hAnsi="Arial Narrow" w:cs="Times"/>
          <w:sz w:val="22"/>
          <w:szCs w:val="22"/>
        </w:rPr>
        <w:t>outcome</w:t>
      </w:r>
      <w:r>
        <w:rPr>
          <w:rFonts w:ascii="Arial Narrow" w:hAnsi="Arial Narrow" w:cs="Times"/>
          <w:sz w:val="22"/>
          <w:szCs w:val="22"/>
        </w:rPr>
        <w:t xml:space="preserve"> </w:t>
      </w:r>
      <w:r w:rsidR="002A5D76" w:rsidRPr="00B0258D">
        <w:rPr>
          <w:rFonts w:ascii="Arial Narrow" w:hAnsi="Arial Narrow" w:cs="Times"/>
          <w:sz w:val="22"/>
          <w:szCs w:val="22"/>
        </w:rPr>
        <w:t>is to design and build a website of your choice using HTML/CSS and JavaScript</w:t>
      </w:r>
      <w:r w:rsidR="00237D90">
        <w:rPr>
          <w:rFonts w:ascii="Arial Narrow" w:hAnsi="Arial Narrow" w:cs="Times"/>
          <w:sz w:val="22"/>
          <w:szCs w:val="22"/>
        </w:rPr>
        <w:t>, along with more advanced frameworks such as Bootstrap and jQuery</w:t>
      </w:r>
      <w:r w:rsidR="002A5D76" w:rsidRPr="00B0258D">
        <w:rPr>
          <w:rFonts w:ascii="Arial Narrow" w:hAnsi="Arial Narrow" w:cs="Times"/>
          <w:sz w:val="22"/>
          <w:szCs w:val="22"/>
        </w:rPr>
        <w:t xml:space="preserve">. </w:t>
      </w:r>
      <w:r>
        <w:rPr>
          <w:rFonts w:ascii="Arial Narrow" w:hAnsi="Arial Narrow" w:cs="Times"/>
          <w:sz w:val="22"/>
          <w:szCs w:val="22"/>
        </w:rPr>
        <w:t xml:space="preserve">A </w:t>
      </w:r>
      <w:r w:rsidR="00237D90">
        <w:rPr>
          <w:rFonts w:ascii="Arial Narrow" w:hAnsi="Arial Narrow" w:cs="Times"/>
          <w:sz w:val="22"/>
          <w:szCs w:val="22"/>
        </w:rPr>
        <w:t>graduate of FEWD should be able to:</w:t>
      </w:r>
    </w:p>
    <w:p w:rsidR="00D97186" w:rsidRPr="000B102E" w:rsidRDefault="002A5D76" w:rsidP="000B102E">
      <w:pPr>
        <w:widowControl w:val="0"/>
        <w:numPr>
          <w:ilvl w:val="0"/>
          <w:numId w:val="1"/>
        </w:numPr>
        <w:tabs>
          <w:tab w:val="left" w:pos="220"/>
          <w:tab w:val="left" w:pos="720"/>
        </w:tabs>
        <w:autoSpaceDE w:val="0"/>
        <w:autoSpaceDN w:val="0"/>
        <w:adjustRightInd w:val="0"/>
        <w:spacing w:after="240"/>
        <w:ind w:left="0" w:firstLine="0"/>
        <w:rPr>
          <w:rFonts w:ascii="Arial Narrow" w:hAnsi="Arial Narrow" w:cs="Times"/>
          <w:sz w:val="22"/>
          <w:szCs w:val="22"/>
        </w:rPr>
      </w:pPr>
      <w:r w:rsidRPr="00B0258D">
        <w:rPr>
          <w:rFonts w:ascii="Arial Narrow" w:hAnsi="Arial Narrow" w:cs="Times"/>
          <w:sz w:val="22"/>
          <w:szCs w:val="22"/>
        </w:rPr>
        <w:t>Demonstrate understanding of all HTML/CSS and JavaScript topic</w:t>
      </w:r>
      <w:r w:rsidR="00E573A5">
        <w:rPr>
          <w:rFonts w:ascii="Arial Narrow" w:hAnsi="Arial Narrow" w:cs="Times"/>
          <w:sz w:val="22"/>
          <w:szCs w:val="22"/>
        </w:rPr>
        <w:t>s covered throughout the course</w:t>
      </w:r>
      <w:r w:rsidR="000B102E">
        <w:rPr>
          <w:rFonts w:ascii="Arial Narrow" w:hAnsi="Arial Narrow" w:cs="Times"/>
          <w:sz w:val="22"/>
          <w:szCs w:val="22"/>
        </w:rPr>
        <w:t>.</w:t>
      </w:r>
      <w:r w:rsidR="00E573A5">
        <w:rPr>
          <w:rFonts w:ascii="Arial Narrow" w:hAnsi="Arial Narrow" w:cs="Times"/>
          <w:sz w:val="22"/>
          <w:szCs w:val="22"/>
        </w:rPr>
        <w:br/>
      </w:r>
      <w:r w:rsidRPr="00E573A5">
        <w:rPr>
          <w:rFonts w:ascii="Arial Narrow" w:hAnsi="Arial Narrow" w:cs="Times"/>
          <w:sz w:val="22"/>
          <w:szCs w:val="22"/>
        </w:rPr>
        <w:t>Apply knowle</w:t>
      </w:r>
      <w:r w:rsidR="00825978">
        <w:rPr>
          <w:rFonts w:ascii="Arial Narrow" w:hAnsi="Arial Narrow" w:cs="Times"/>
          <w:sz w:val="22"/>
          <w:szCs w:val="22"/>
        </w:rPr>
        <w:t>dge gained during this course towards</w:t>
      </w:r>
      <w:r w:rsidRPr="00E573A5">
        <w:rPr>
          <w:rFonts w:ascii="Arial Narrow" w:hAnsi="Arial Narrow" w:cs="Times"/>
          <w:sz w:val="22"/>
          <w:szCs w:val="22"/>
        </w:rPr>
        <w:t xml:space="preserve"> </w:t>
      </w:r>
      <w:r w:rsidR="00825978">
        <w:rPr>
          <w:rFonts w:ascii="Arial Narrow" w:hAnsi="Arial Narrow" w:cs="Times"/>
          <w:sz w:val="22"/>
          <w:szCs w:val="22"/>
        </w:rPr>
        <w:t>building</w:t>
      </w:r>
      <w:r w:rsidR="000B102E">
        <w:rPr>
          <w:rFonts w:ascii="Arial Narrow" w:hAnsi="Arial Narrow" w:cs="Times"/>
          <w:sz w:val="22"/>
          <w:szCs w:val="22"/>
        </w:rPr>
        <w:t xml:space="preserve"> a website from scratch.</w:t>
      </w:r>
      <w:r w:rsidR="000B102E" w:rsidRPr="000B102E">
        <w:rPr>
          <w:rFonts w:ascii="Arial Narrow" w:hAnsi="Arial Narrow" w:cs="Times"/>
          <w:sz w:val="22"/>
          <w:szCs w:val="22"/>
        </w:rPr>
        <w:t xml:space="preserve"> </w:t>
      </w:r>
      <w:r w:rsidR="000B102E">
        <w:rPr>
          <w:rFonts w:ascii="Arial Narrow" w:hAnsi="Arial Narrow" w:cs="Times"/>
          <w:sz w:val="22"/>
          <w:szCs w:val="22"/>
        </w:rPr>
        <w:tab/>
      </w:r>
      <w:r w:rsidR="000B102E">
        <w:rPr>
          <w:rFonts w:ascii="Arial Narrow" w:hAnsi="Arial Narrow" w:cs="Times"/>
          <w:sz w:val="22"/>
          <w:szCs w:val="22"/>
        </w:rPr>
        <w:tab/>
      </w:r>
      <w:r w:rsidR="000B102E">
        <w:rPr>
          <w:rFonts w:ascii="Arial Narrow" w:hAnsi="Arial Narrow" w:cs="Times"/>
          <w:sz w:val="22"/>
          <w:szCs w:val="22"/>
        </w:rPr>
        <w:tab/>
        <w:t xml:space="preserve">               Incorporate frameworks and scripts in the design of a website that is compatible with modern browsers and devices</w:t>
      </w:r>
    </w:p>
    <w:p w:rsidR="00237D90" w:rsidRDefault="002A5D76" w:rsidP="00D97186">
      <w:pPr>
        <w:widowControl w:val="0"/>
        <w:numPr>
          <w:ilvl w:val="0"/>
          <w:numId w:val="1"/>
        </w:numPr>
        <w:tabs>
          <w:tab w:val="left" w:pos="220"/>
          <w:tab w:val="left" w:pos="720"/>
        </w:tabs>
        <w:autoSpaceDE w:val="0"/>
        <w:autoSpaceDN w:val="0"/>
        <w:adjustRightInd w:val="0"/>
        <w:spacing w:after="240"/>
        <w:ind w:left="0" w:firstLine="0"/>
        <w:rPr>
          <w:rFonts w:ascii="Arial Narrow" w:hAnsi="Arial Narrow" w:cs="Times"/>
          <w:sz w:val="22"/>
          <w:szCs w:val="22"/>
        </w:rPr>
      </w:pPr>
      <w:r w:rsidRPr="00E573A5">
        <w:rPr>
          <w:rFonts w:ascii="Arial Narrow" w:hAnsi="Arial Narrow" w:cs="Times"/>
          <w:sz w:val="22"/>
          <w:szCs w:val="22"/>
        </w:rPr>
        <w:t xml:space="preserve">We encourage </w:t>
      </w:r>
      <w:r w:rsidR="000B102E">
        <w:rPr>
          <w:rFonts w:ascii="Arial Narrow" w:hAnsi="Arial Narrow" w:cs="Times"/>
          <w:sz w:val="22"/>
          <w:szCs w:val="22"/>
        </w:rPr>
        <w:t>creativity and i</w:t>
      </w:r>
      <w:r w:rsidR="00D97186">
        <w:rPr>
          <w:rFonts w:ascii="Arial Narrow" w:hAnsi="Arial Narrow" w:cs="Times"/>
          <w:sz w:val="22"/>
          <w:szCs w:val="22"/>
        </w:rPr>
        <w:t xml:space="preserve">mprovisation -  </w:t>
      </w:r>
      <w:r w:rsidR="0033726F">
        <w:rPr>
          <w:rFonts w:ascii="Arial Narrow" w:hAnsi="Arial Narrow" w:cs="Times"/>
          <w:sz w:val="22"/>
          <w:szCs w:val="22"/>
        </w:rPr>
        <w:t>y</w:t>
      </w:r>
      <w:r w:rsidR="000B102E">
        <w:rPr>
          <w:rFonts w:ascii="Arial Narrow" w:hAnsi="Arial Narrow" w:cs="Times"/>
          <w:sz w:val="22"/>
          <w:szCs w:val="22"/>
        </w:rPr>
        <w:t>ou do the dreaming, we’ll help you manage scope.</w:t>
      </w:r>
      <w:r w:rsidRPr="00E573A5">
        <w:rPr>
          <w:rFonts w:ascii="Arial Narrow" w:hAnsi="Arial Narrow" w:cs="Times"/>
          <w:sz w:val="22"/>
          <w:szCs w:val="22"/>
        </w:rPr>
        <w:t xml:space="preserve"> </w:t>
      </w:r>
    </w:p>
    <w:p w:rsidR="00237D90" w:rsidRDefault="00237D90" w:rsidP="00237D90">
      <w:pPr>
        <w:widowControl w:val="0"/>
        <w:tabs>
          <w:tab w:val="left" w:pos="220"/>
          <w:tab w:val="left" w:pos="720"/>
        </w:tabs>
        <w:autoSpaceDE w:val="0"/>
        <w:autoSpaceDN w:val="0"/>
        <w:adjustRightInd w:val="0"/>
        <w:spacing w:after="240"/>
        <w:rPr>
          <w:rFonts w:ascii="Arial Narrow" w:hAnsi="Arial Narrow" w:cs="Times"/>
          <w:b/>
          <w:sz w:val="22"/>
          <w:szCs w:val="22"/>
        </w:rPr>
      </w:pPr>
      <w:r>
        <w:rPr>
          <w:rFonts w:ascii="Arial Narrow" w:hAnsi="Arial Narrow" w:cs="Times"/>
          <w:b/>
          <w:sz w:val="22"/>
          <w:szCs w:val="22"/>
        </w:rPr>
        <w:t>What This Course Is Not</w:t>
      </w:r>
    </w:p>
    <w:p w:rsidR="00237D90" w:rsidRDefault="00237D90" w:rsidP="00237D90">
      <w:pPr>
        <w:widowControl w:val="0"/>
        <w:tabs>
          <w:tab w:val="left" w:pos="220"/>
          <w:tab w:val="left" w:pos="720"/>
        </w:tabs>
        <w:autoSpaceDE w:val="0"/>
        <w:autoSpaceDN w:val="0"/>
        <w:adjustRightInd w:val="0"/>
        <w:spacing w:after="240"/>
        <w:rPr>
          <w:rFonts w:ascii="Arial Narrow" w:hAnsi="Arial Narrow" w:cs="Times"/>
          <w:sz w:val="22"/>
          <w:szCs w:val="22"/>
        </w:rPr>
      </w:pPr>
      <w:r>
        <w:rPr>
          <w:rFonts w:ascii="Arial Narrow" w:hAnsi="Arial Narrow" w:cs="Times"/>
          <w:sz w:val="22"/>
          <w:szCs w:val="22"/>
        </w:rPr>
        <w:t>… a full stack course.  While we do touch upon some backend principles, such as databases, we do not focus on</w:t>
      </w:r>
      <w:r w:rsidR="00537437">
        <w:rPr>
          <w:rFonts w:ascii="Arial Narrow" w:hAnsi="Arial Narrow" w:cs="Times"/>
          <w:sz w:val="22"/>
          <w:szCs w:val="22"/>
        </w:rPr>
        <w:t xml:space="preserve"> back end development.</w:t>
      </w:r>
    </w:p>
    <w:p w:rsidR="00237D90" w:rsidRDefault="00237D90" w:rsidP="00237D90">
      <w:pPr>
        <w:widowControl w:val="0"/>
        <w:tabs>
          <w:tab w:val="left" w:pos="220"/>
          <w:tab w:val="left" w:pos="720"/>
        </w:tabs>
        <w:autoSpaceDE w:val="0"/>
        <w:autoSpaceDN w:val="0"/>
        <w:adjustRightInd w:val="0"/>
        <w:spacing w:after="240"/>
        <w:rPr>
          <w:rFonts w:ascii="Arial Narrow" w:hAnsi="Arial Narrow" w:cs="Times"/>
          <w:sz w:val="22"/>
          <w:szCs w:val="22"/>
        </w:rPr>
      </w:pPr>
      <w:r>
        <w:rPr>
          <w:rFonts w:ascii="Arial Narrow" w:hAnsi="Arial Narrow" w:cs="Times"/>
          <w:sz w:val="22"/>
          <w:szCs w:val="22"/>
        </w:rPr>
        <w:t>… magic. It is very possible to become a proficient front-end web designer with no pr</w:t>
      </w:r>
      <w:r w:rsidR="008C5718">
        <w:rPr>
          <w:rFonts w:ascii="Arial Narrow" w:hAnsi="Arial Narrow" w:cs="Times"/>
          <w:sz w:val="22"/>
          <w:szCs w:val="22"/>
        </w:rPr>
        <w:t xml:space="preserve">ior coding experience. However, you must ask good questions and you must put in the work. Our instructors are available out of class in order to help you along your journey. Furthermore, </w:t>
      </w:r>
      <w:r>
        <w:rPr>
          <w:rFonts w:ascii="Arial Narrow" w:hAnsi="Arial Narrow" w:cs="Times"/>
          <w:sz w:val="22"/>
          <w:szCs w:val="22"/>
        </w:rPr>
        <w:t>it is necessary you understand how a computer works, and are comfortable with its operation.</w:t>
      </w:r>
    </w:p>
    <w:p w:rsidR="00237D90" w:rsidRDefault="00237D90" w:rsidP="00237D90">
      <w:pPr>
        <w:widowControl w:val="0"/>
        <w:tabs>
          <w:tab w:val="left" w:pos="220"/>
          <w:tab w:val="left" w:pos="720"/>
        </w:tabs>
        <w:autoSpaceDE w:val="0"/>
        <w:autoSpaceDN w:val="0"/>
        <w:adjustRightInd w:val="0"/>
        <w:spacing w:after="240"/>
        <w:rPr>
          <w:rFonts w:ascii="Arial Narrow" w:hAnsi="Arial Narrow" w:cs="Times"/>
          <w:sz w:val="22"/>
          <w:szCs w:val="22"/>
        </w:rPr>
      </w:pPr>
      <w:r>
        <w:rPr>
          <w:rFonts w:ascii="Arial Narrow" w:hAnsi="Arial Narrow" w:cs="Times"/>
          <w:sz w:val="22"/>
          <w:szCs w:val="22"/>
        </w:rPr>
        <w:t xml:space="preserve">… a Wordpress tutorial. Wordpress is an excellent service, but we do not focus on templating here in our FEWD course.  </w:t>
      </w:r>
    </w:p>
    <w:p w:rsidR="002A5D76" w:rsidRPr="00237D90" w:rsidRDefault="00237D90" w:rsidP="00237D90">
      <w:pPr>
        <w:widowControl w:val="0"/>
        <w:tabs>
          <w:tab w:val="left" w:pos="220"/>
          <w:tab w:val="left" w:pos="720"/>
        </w:tabs>
        <w:autoSpaceDE w:val="0"/>
        <w:autoSpaceDN w:val="0"/>
        <w:adjustRightInd w:val="0"/>
        <w:spacing w:after="240"/>
        <w:rPr>
          <w:rFonts w:ascii="Arial Narrow" w:hAnsi="Arial Narrow" w:cs="Times"/>
          <w:sz w:val="22"/>
          <w:szCs w:val="22"/>
        </w:rPr>
      </w:pPr>
      <w:r>
        <w:rPr>
          <w:rFonts w:ascii="Arial Narrow" w:hAnsi="Arial Narrow" w:cs="Times"/>
          <w:sz w:val="22"/>
          <w:szCs w:val="22"/>
        </w:rPr>
        <w:t xml:space="preserve">… a hosting tutorial. We will make use of static hosting in order to put our </w:t>
      </w:r>
      <w:r w:rsidR="0097328B">
        <w:rPr>
          <w:rFonts w:ascii="Arial Narrow" w:hAnsi="Arial Narrow" w:cs="Times"/>
          <w:sz w:val="22"/>
          <w:szCs w:val="22"/>
        </w:rPr>
        <w:t>work</w:t>
      </w:r>
      <w:r>
        <w:rPr>
          <w:rFonts w:ascii="Arial Narrow" w:hAnsi="Arial Narrow" w:cs="Times"/>
          <w:sz w:val="22"/>
          <w:szCs w:val="22"/>
        </w:rPr>
        <w:t xml:space="preserve"> on the internet, but we do not focus on the use of paid services such as GoDaddy and BlueHost.</w:t>
      </w:r>
    </w:p>
    <w:p w:rsidR="002A5D76" w:rsidRPr="00B0258D" w:rsidRDefault="002A5D76">
      <w:pPr>
        <w:rPr>
          <w:rFonts w:ascii="Arial Narrow" w:hAnsi="Arial Narrow"/>
          <w:sz w:val="22"/>
          <w:szCs w:val="22"/>
        </w:rPr>
      </w:pPr>
    </w:p>
    <w:sectPr w:rsidR="002A5D76" w:rsidRPr="00B0258D" w:rsidSect="00BB7DDB">
      <w:headerReference w:type="default" r:id="rId7"/>
      <w:footerReference w:type="even" r:id="rId8"/>
      <w:footerReference w:type="default" r:id="rId9"/>
      <w:pgSz w:w="12240" w:h="15840"/>
      <w:pgMar w:top="1080" w:right="1440" w:bottom="1440" w:left="1260" w:header="450" w:gutter="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E146B" w:rsidRDefault="007E146B" w:rsidP="00BB7DDB">
      <w:pPr>
        <w:spacing w:after="0"/>
      </w:pPr>
      <w:r>
        <w:separator/>
      </w:r>
    </w:p>
  </w:endnote>
  <w:endnote w:type="continuationSeparator" w:id="1">
    <w:p w:rsidR="007E146B" w:rsidRDefault="007E146B" w:rsidP="00BB7D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00800000000000000"/>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E146B" w:rsidRDefault="0063063E" w:rsidP="006E31DB">
    <w:pPr>
      <w:pStyle w:val="Footer"/>
      <w:framePr w:wrap="around" w:vAnchor="text" w:hAnchor="margin" w:xAlign="center" w:y="1"/>
      <w:rPr>
        <w:rStyle w:val="PageNumber"/>
      </w:rPr>
    </w:pPr>
    <w:r>
      <w:rPr>
        <w:rStyle w:val="PageNumber"/>
      </w:rPr>
      <w:fldChar w:fldCharType="begin"/>
    </w:r>
    <w:r w:rsidR="007E146B">
      <w:rPr>
        <w:rStyle w:val="PageNumber"/>
      </w:rPr>
      <w:instrText xml:space="preserve">PAGE  </w:instrText>
    </w:r>
    <w:r>
      <w:rPr>
        <w:rStyle w:val="PageNumber"/>
      </w:rPr>
      <w:fldChar w:fldCharType="end"/>
    </w:r>
  </w:p>
  <w:p w:rsidR="007E146B" w:rsidRDefault="007E146B">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E146B" w:rsidRDefault="0063063E" w:rsidP="006E31DB">
    <w:pPr>
      <w:pStyle w:val="Footer"/>
      <w:framePr w:wrap="around" w:vAnchor="text" w:hAnchor="margin" w:xAlign="center" w:y="1"/>
      <w:rPr>
        <w:rStyle w:val="PageNumber"/>
      </w:rPr>
    </w:pPr>
    <w:r>
      <w:rPr>
        <w:rStyle w:val="PageNumber"/>
      </w:rPr>
      <w:fldChar w:fldCharType="begin"/>
    </w:r>
    <w:r w:rsidR="007E146B">
      <w:rPr>
        <w:rStyle w:val="PageNumber"/>
      </w:rPr>
      <w:instrText xml:space="preserve">PAGE  </w:instrText>
    </w:r>
    <w:r>
      <w:rPr>
        <w:rStyle w:val="PageNumber"/>
      </w:rPr>
      <w:fldChar w:fldCharType="separate"/>
    </w:r>
    <w:r w:rsidR="004534B0">
      <w:rPr>
        <w:rStyle w:val="PageNumber"/>
        <w:noProof/>
      </w:rPr>
      <w:t>1</w:t>
    </w:r>
    <w:r>
      <w:rPr>
        <w:rStyle w:val="PageNumber"/>
      </w:rPr>
      <w:fldChar w:fldCharType="end"/>
    </w:r>
  </w:p>
  <w:p w:rsidR="007E146B" w:rsidRDefault="007E146B">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E146B" w:rsidRDefault="007E146B" w:rsidP="00BB7DDB">
      <w:pPr>
        <w:spacing w:after="0"/>
      </w:pPr>
      <w:r>
        <w:separator/>
      </w:r>
    </w:p>
  </w:footnote>
  <w:footnote w:type="continuationSeparator" w:id="1">
    <w:p w:rsidR="007E146B" w:rsidRDefault="007E146B" w:rsidP="00BB7DDB">
      <w:pPr>
        <w:spacing w:after="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E146B" w:rsidRDefault="007E146B" w:rsidP="00BB7DDB">
    <w:pPr>
      <w:pStyle w:val="Header"/>
      <w:jc w:val="center"/>
    </w:pPr>
    <w:r>
      <w:rPr>
        <w:noProof/>
        <w:lang w:eastAsia="en-US"/>
      </w:rPr>
      <w:drawing>
        <wp:inline distT="0" distB="0" distL="0" distR="0">
          <wp:extent cx="2126827" cy="45367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h-coders-logo.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tretch>
                    <a:fillRect/>
                  </a:stretch>
                </pic:blipFill>
                <pic:spPr>
                  <a:xfrm>
                    <a:off x="0" y="0"/>
                    <a:ext cx="2128675" cy="454073"/>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13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B8446FC"/>
    <w:multiLevelType w:val="hybridMultilevel"/>
    <w:tmpl w:val="90F0F440"/>
    <w:lvl w:ilvl="0" w:tplc="B2A4BB72">
      <w:start w:val="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56711A"/>
    <w:multiLevelType w:val="hybridMultilevel"/>
    <w:tmpl w:val="E1006312"/>
    <w:lvl w:ilvl="0" w:tplc="6DF23ABE">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A3FE1"/>
    <w:multiLevelType w:val="hybridMultilevel"/>
    <w:tmpl w:val="B00EAB52"/>
    <w:lvl w:ilvl="0" w:tplc="D0004DDE">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A4C85"/>
    <w:multiLevelType w:val="hybridMultilevel"/>
    <w:tmpl w:val="4DA2B260"/>
    <w:lvl w:ilvl="0" w:tplc="DA241426">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useFELayout/>
  </w:compat>
  <w:rsids>
    <w:rsidRoot w:val="002A5D76"/>
    <w:rsid w:val="00040664"/>
    <w:rsid w:val="00042A3D"/>
    <w:rsid w:val="000B102E"/>
    <w:rsid w:val="00120174"/>
    <w:rsid w:val="00140E89"/>
    <w:rsid w:val="00147801"/>
    <w:rsid w:val="00160125"/>
    <w:rsid w:val="00237D90"/>
    <w:rsid w:val="00256FB1"/>
    <w:rsid w:val="00280F09"/>
    <w:rsid w:val="002A5D76"/>
    <w:rsid w:val="002B3BE8"/>
    <w:rsid w:val="0033726F"/>
    <w:rsid w:val="00393FDF"/>
    <w:rsid w:val="00411836"/>
    <w:rsid w:val="004534B0"/>
    <w:rsid w:val="00473DB8"/>
    <w:rsid w:val="004B5C28"/>
    <w:rsid w:val="00537437"/>
    <w:rsid w:val="005468B8"/>
    <w:rsid w:val="00570F6F"/>
    <w:rsid w:val="0059216B"/>
    <w:rsid w:val="005D13C3"/>
    <w:rsid w:val="00602B94"/>
    <w:rsid w:val="006248DB"/>
    <w:rsid w:val="0063063E"/>
    <w:rsid w:val="00674F38"/>
    <w:rsid w:val="006947A5"/>
    <w:rsid w:val="006D2E34"/>
    <w:rsid w:val="006E31DB"/>
    <w:rsid w:val="0072282B"/>
    <w:rsid w:val="00737FC8"/>
    <w:rsid w:val="007A5CA5"/>
    <w:rsid w:val="007E0B00"/>
    <w:rsid w:val="007E146B"/>
    <w:rsid w:val="00822400"/>
    <w:rsid w:val="00825978"/>
    <w:rsid w:val="008B063B"/>
    <w:rsid w:val="008C5718"/>
    <w:rsid w:val="008E761B"/>
    <w:rsid w:val="009415F8"/>
    <w:rsid w:val="009461C1"/>
    <w:rsid w:val="009654DC"/>
    <w:rsid w:val="0097328B"/>
    <w:rsid w:val="00A440F4"/>
    <w:rsid w:val="00A46B24"/>
    <w:rsid w:val="00AB1843"/>
    <w:rsid w:val="00B0258D"/>
    <w:rsid w:val="00B10EA6"/>
    <w:rsid w:val="00B50E05"/>
    <w:rsid w:val="00BB7DDB"/>
    <w:rsid w:val="00BC60BD"/>
    <w:rsid w:val="00C020BC"/>
    <w:rsid w:val="00D16645"/>
    <w:rsid w:val="00D97186"/>
    <w:rsid w:val="00E34112"/>
    <w:rsid w:val="00E573A5"/>
    <w:rsid w:val="00F46815"/>
    <w:rsid w:val="00FD1117"/>
  </w:rsids>
  <m:mathPr>
    <m:mathFont m:val="Arial Narrow"/>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64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A5D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D76"/>
    <w:rPr>
      <w:rFonts w:ascii="Lucida Grande" w:hAnsi="Lucida Grande" w:cs="Lucida Grande"/>
      <w:sz w:val="18"/>
      <w:szCs w:val="18"/>
    </w:rPr>
  </w:style>
  <w:style w:type="paragraph" w:styleId="ListParagraph">
    <w:name w:val="List Paragraph"/>
    <w:basedOn w:val="Normal"/>
    <w:uiPriority w:val="34"/>
    <w:qFormat/>
    <w:rsid w:val="007A5CA5"/>
    <w:pPr>
      <w:ind w:left="720"/>
      <w:contextualSpacing/>
    </w:pPr>
  </w:style>
  <w:style w:type="paragraph" w:styleId="Header">
    <w:name w:val="header"/>
    <w:basedOn w:val="Normal"/>
    <w:link w:val="HeaderChar"/>
    <w:uiPriority w:val="99"/>
    <w:unhideWhenUsed/>
    <w:rsid w:val="00BB7DDB"/>
    <w:pPr>
      <w:tabs>
        <w:tab w:val="center" w:pos="4320"/>
        <w:tab w:val="right" w:pos="8640"/>
      </w:tabs>
      <w:spacing w:after="0"/>
    </w:pPr>
  </w:style>
  <w:style w:type="character" w:customStyle="1" w:styleId="HeaderChar">
    <w:name w:val="Header Char"/>
    <w:basedOn w:val="DefaultParagraphFont"/>
    <w:link w:val="Header"/>
    <w:uiPriority w:val="99"/>
    <w:rsid w:val="00BB7DDB"/>
    <w:rPr>
      <w:sz w:val="24"/>
      <w:szCs w:val="24"/>
    </w:rPr>
  </w:style>
  <w:style w:type="paragraph" w:styleId="Footer">
    <w:name w:val="footer"/>
    <w:basedOn w:val="Normal"/>
    <w:link w:val="FooterChar"/>
    <w:uiPriority w:val="99"/>
    <w:unhideWhenUsed/>
    <w:rsid w:val="00BB7DDB"/>
    <w:pPr>
      <w:tabs>
        <w:tab w:val="center" w:pos="4320"/>
        <w:tab w:val="right" w:pos="8640"/>
      </w:tabs>
      <w:spacing w:after="0"/>
    </w:pPr>
  </w:style>
  <w:style w:type="character" w:customStyle="1" w:styleId="FooterChar">
    <w:name w:val="Footer Char"/>
    <w:basedOn w:val="DefaultParagraphFont"/>
    <w:link w:val="Footer"/>
    <w:uiPriority w:val="99"/>
    <w:rsid w:val="00BB7DDB"/>
    <w:rPr>
      <w:sz w:val="24"/>
      <w:szCs w:val="24"/>
    </w:rPr>
  </w:style>
  <w:style w:type="character" w:styleId="PageNumber">
    <w:name w:val="page number"/>
    <w:basedOn w:val="DefaultParagraphFont"/>
    <w:uiPriority w:val="99"/>
    <w:semiHidden/>
    <w:unhideWhenUsed/>
    <w:rsid w:val="00BB7D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D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D76"/>
    <w:rPr>
      <w:rFonts w:ascii="Lucida Grande" w:hAnsi="Lucida Grande" w:cs="Lucida Grande"/>
      <w:sz w:val="18"/>
      <w:szCs w:val="18"/>
    </w:rPr>
  </w:style>
  <w:style w:type="paragraph" w:styleId="ListParagraph">
    <w:name w:val="List Paragraph"/>
    <w:basedOn w:val="Normal"/>
    <w:uiPriority w:val="34"/>
    <w:qFormat/>
    <w:rsid w:val="007A5CA5"/>
    <w:pPr>
      <w:ind w:left="720"/>
      <w:contextualSpacing/>
    </w:pPr>
  </w:style>
  <w:style w:type="paragraph" w:styleId="Header">
    <w:name w:val="header"/>
    <w:basedOn w:val="Normal"/>
    <w:link w:val="HeaderChar"/>
    <w:uiPriority w:val="99"/>
    <w:unhideWhenUsed/>
    <w:rsid w:val="00BB7DDB"/>
    <w:pPr>
      <w:tabs>
        <w:tab w:val="center" w:pos="4320"/>
        <w:tab w:val="right" w:pos="8640"/>
      </w:tabs>
      <w:spacing w:after="0"/>
    </w:pPr>
  </w:style>
  <w:style w:type="character" w:customStyle="1" w:styleId="HeaderChar">
    <w:name w:val="Header Char"/>
    <w:basedOn w:val="DefaultParagraphFont"/>
    <w:link w:val="Header"/>
    <w:uiPriority w:val="99"/>
    <w:rsid w:val="00BB7DDB"/>
    <w:rPr>
      <w:sz w:val="24"/>
      <w:szCs w:val="24"/>
    </w:rPr>
  </w:style>
  <w:style w:type="paragraph" w:styleId="Footer">
    <w:name w:val="footer"/>
    <w:basedOn w:val="Normal"/>
    <w:link w:val="FooterChar"/>
    <w:uiPriority w:val="99"/>
    <w:unhideWhenUsed/>
    <w:rsid w:val="00BB7DDB"/>
    <w:pPr>
      <w:tabs>
        <w:tab w:val="center" w:pos="4320"/>
        <w:tab w:val="right" w:pos="8640"/>
      </w:tabs>
      <w:spacing w:after="0"/>
    </w:pPr>
  </w:style>
  <w:style w:type="character" w:customStyle="1" w:styleId="FooterChar">
    <w:name w:val="Footer Char"/>
    <w:basedOn w:val="DefaultParagraphFont"/>
    <w:link w:val="Footer"/>
    <w:uiPriority w:val="99"/>
    <w:rsid w:val="00BB7DDB"/>
    <w:rPr>
      <w:sz w:val="24"/>
      <w:szCs w:val="24"/>
    </w:rPr>
  </w:style>
  <w:style w:type="character" w:styleId="PageNumber">
    <w:name w:val="page number"/>
    <w:basedOn w:val="DefaultParagraphFont"/>
    <w:uiPriority w:val="99"/>
    <w:semiHidden/>
    <w:unhideWhenUsed/>
    <w:rsid w:val="00BB7DD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398</Words>
  <Characters>2272</Characters>
  <Application>Microsoft Word 12.0.0</Application>
  <DocSecurity>0</DocSecurity>
  <Lines>18</Lines>
  <Paragraphs>4</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Carr</dc:creator>
  <cp:keywords/>
  <dc:description/>
  <cp:lastModifiedBy>Gabriel  Gonzalvez</cp:lastModifiedBy>
  <cp:revision>11</cp:revision>
  <dcterms:created xsi:type="dcterms:W3CDTF">2015-12-02T01:18:00Z</dcterms:created>
  <dcterms:modified xsi:type="dcterms:W3CDTF">2015-12-02T01:35:00Z</dcterms:modified>
</cp:coreProperties>
</file>